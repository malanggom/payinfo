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DDAC" w14:textId="77777777" w:rsidR="00000000" w:rsidRDefault="00000000">
      <w:pPr>
        <w:rPr>
          <w:rFonts w:ascii="맑은 고딕" w:eastAsia="맑은 고딕" w:hAnsi="맑은 고딕" w:cs="맑은 고딕"/>
          <w:vanish/>
        </w:rPr>
      </w:pPr>
    </w:p>
    <w:tbl>
      <w:tblPr>
        <w:tblpPr w:rightFromText="142" w:vertAnchor="text" w:horzAnchor="margin" w:tblpY="114"/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69"/>
      </w:tblGrid>
      <w:tr w:rsidR="00000000" w14:paraId="698A1458" w14:textId="77777777">
        <w:trPr>
          <w:trHeight w:val="397"/>
        </w:trPr>
        <w:tc>
          <w:tcPr>
            <w:tcW w:w="9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DBDB"/>
            <w:vAlign w:val="center"/>
          </w:tcPr>
          <w:p w14:paraId="41C2CEF3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개</w:t>
            </w:r>
            <w:r>
              <w:rPr>
                <w:rFonts w:ascii="맑은 고딕" w:eastAsia="맑은 고딕" w:hAnsi="맑은 고딕" w:cs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인</w:t>
            </w:r>
            <w:r>
              <w:rPr>
                <w:rFonts w:ascii="맑은 고딕" w:eastAsia="맑은 고딕" w:hAnsi="맑은 고딕" w:cs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력</w:t>
            </w:r>
            <w:r>
              <w:rPr>
                <w:rFonts w:ascii="맑은 고딕" w:eastAsia="맑은 고딕" w:hAnsi="맑은 고딕" w:cs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카</w:t>
            </w:r>
            <w:r>
              <w:rPr>
                <w:rFonts w:ascii="맑은 고딕" w:eastAsia="맑은 고딕" w:hAnsi="맑은 고딕" w:cs="맑은 고딕"/>
                <w:b/>
                <w:sz w:val="35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5"/>
              </w:rPr>
              <w:t>드</w:t>
            </w:r>
          </w:p>
        </w:tc>
      </w:tr>
    </w:tbl>
    <w:p w14:paraId="713B6C87" w14:textId="77777777" w:rsidR="00000000" w:rsidRDefault="00000000">
      <w:pPr>
        <w:numPr>
          <w:ilvl w:val="0"/>
          <w:numId w:val="2"/>
        </w:numPr>
        <w:ind w:right="-594"/>
        <w:jc w:val="left"/>
        <w:rPr>
          <w:rFonts w:ascii="맑은 고딕" w:eastAsia="맑은 고딕" w:hAnsi="맑은 고딕" w:cs="맑은 고딕" w:hint="eastAsia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신상기록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000000" w14:paraId="24B1CCC0" w14:textId="77777777">
        <w:trPr>
          <w:trHeight w:val="45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BF5ADA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0D0E93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eastAsia="맑은 고딕"/>
                <w:b/>
                <w:bCs/>
              </w:rPr>
              <w:t>김태형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F4EBC6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5060AFC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790115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E0295C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99F70A8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남</w:t>
            </w:r>
          </w:p>
        </w:tc>
      </w:tr>
      <w:tr w:rsidR="00000000" w14:paraId="78543C3E" w14:textId="77777777">
        <w:trPr>
          <w:trHeight w:val="45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8B4EB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18D09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C812A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3FB81" w14:textId="77777777" w:rsidR="00000000" w:rsidRDefault="00000000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45622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4120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군필</w:t>
            </w:r>
          </w:p>
        </w:tc>
      </w:tr>
      <w:tr w:rsidR="00000000" w14:paraId="762D8C74" w14:textId="77777777">
        <w:trPr>
          <w:trHeight w:val="45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80BA3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34275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95EF7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D091D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025-03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025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C06A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600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만원</w:t>
            </w:r>
          </w:p>
        </w:tc>
      </w:tr>
      <w:tr w:rsidR="00000000" w14:paraId="552114D2" w14:textId="77777777">
        <w:trPr>
          <w:trHeight w:val="45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3833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2D252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10-9167-2144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B6CCE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9EC94" w14:textId="77777777" w:rsidR="00000000" w:rsidRDefault="00000000">
            <w:pPr>
              <w:pStyle w:val="a9"/>
              <w:snapToGrid w:val="0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lomany0304@gmail.com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5F07D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7B5AB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9년 11개월</w:t>
            </w:r>
          </w:p>
        </w:tc>
      </w:tr>
      <w:tr w:rsidR="00000000" w14:paraId="07EA1B33" w14:textId="77777777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128A2DD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FCEBAD" w14:textId="77777777" w:rsidR="00000000" w:rsidRDefault="00000000">
            <w:pPr>
              <w:pStyle w:val="a9"/>
              <w:snapToGrid w:val="0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경기도 김포시</w:t>
            </w:r>
          </w:p>
        </w:tc>
      </w:tr>
    </w:tbl>
    <w:p w14:paraId="3B2234B7" w14:textId="77777777" w:rsidR="00000000" w:rsidRDefault="00000000">
      <w:pPr>
        <w:numPr>
          <w:ilvl w:val="0"/>
          <w:numId w:val="2"/>
        </w:numPr>
        <w:rPr>
          <w:rFonts w:ascii="맑은 고딕" w:eastAsia="맑은 고딕" w:hAnsi="맑은 고딕" w:cs="맑은 고딕" w:hint="eastAsia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학력                                                                    3. 자격증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000000" w14:paraId="356980AE" w14:textId="77777777">
        <w:trPr>
          <w:trHeight w:val="454"/>
        </w:trPr>
        <w:tc>
          <w:tcPr>
            <w:tcW w:w="6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4D2B5F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859BA6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B11BBA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81821D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취득일</w:t>
            </w:r>
          </w:p>
        </w:tc>
      </w:tr>
      <w:tr w:rsidR="00000000" w14:paraId="499FBF71" w14:textId="77777777">
        <w:trPr>
          <w:trHeight w:val="454"/>
        </w:trPr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A6D80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79C9F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입 학 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0406E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졸 업 일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446612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C9D86" w14:textId="77777777" w:rsidR="00000000" w:rsidRDefault="00000000">
            <w:pPr>
              <w:snapToGrid w:val="0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4077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18"/>
                <w:szCs w:val="18"/>
              </w:rPr>
              <w:t>2008.02</w:t>
            </w:r>
          </w:p>
        </w:tc>
      </w:tr>
      <w:tr w:rsidR="00000000" w14:paraId="5AE9DA01" w14:textId="77777777">
        <w:trPr>
          <w:trHeight w:val="454"/>
        </w:trPr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03004" w14:textId="77777777" w:rsidR="00000000" w:rsidRDefault="00000000">
            <w:pPr>
              <w:jc w:val="right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00고등학교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EB464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B16E0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497234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2522" w14:textId="77777777" w:rsidR="00000000" w:rsidRDefault="00000000">
            <w:pPr>
              <w:snapToGrid w:val="0"/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컴퓨터 활용능력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066F1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2007.12</w:t>
            </w:r>
          </w:p>
        </w:tc>
      </w:tr>
      <w:tr w:rsidR="00000000" w14:paraId="716CCB5F" w14:textId="77777777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D49E1" w14:textId="77777777" w:rsidR="00000000" w:rsidRDefault="00000000">
            <w:pPr>
              <w:jc w:val="right"/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국민 대학교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81DB3" w14:textId="77777777" w:rsidR="00000000" w:rsidRDefault="00000000">
            <w:pPr>
              <w:jc w:val="right"/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전자물리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81127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6D6B1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2005.02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A70FC1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43594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86021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</w:tr>
      <w:tr w:rsidR="00000000" w14:paraId="37EB411B" w14:textId="77777777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2DF3D" w14:textId="77777777" w:rsidR="00000000" w:rsidRDefault="00000000">
            <w:pPr>
              <w:jc w:val="right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B1E5F" w14:textId="77777777" w:rsidR="00000000" w:rsidRDefault="00000000">
            <w:pPr>
              <w:snapToGrid w:val="0"/>
              <w:jc w:val="right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8FC0C" w14:textId="77777777" w:rsidR="00000000" w:rsidRDefault="00000000">
            <w:pPr>
              <w:snapToGrid w:val="0"/>
              <w:ind w:right="9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A5AE3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FD7A20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2F84A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C007B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</w:tr>
    </w:tbl>
    <w:p w14:paraId="572D7B27" w14:textId="77777777" w:rsidR="00000000" w:rsidRDefault="00000000">
      <w:pPr>
        <w:numPr>
          <w:ilvl w:val="0"/>
          <w:numId w:val="3"/>
        </w:numPr>
        <w:rPr>
          <w:rFonts w:ascii="맑은 고딕" w:eastAsia="맑은 고딕" w:hAnsi="맑은 고딕" w:cs="맑은 고딕" w:hint="eastAsia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경력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000000" w14:paraId="2951AE0B" w14:textId="77777777">
        <w:trPr>
          <w:cantSplit/>
          <w:trHeight w:val="454"/>
        </w:trPr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DA78EA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회사명(정규직,프리렌서)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5D5226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간(YYYY.MM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52491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F8A152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000000" w14:paraId="5675E39D" w14:textId="77777777">
        <w:trPr>
          <w:cantSplit/>
          <w:trHeight w:val="454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8E9B03" w14:textId="77777777" w:rsidR="00000000" w:rsidRDefault="00000000">
            <w:pPr>
              <w:pStyle w:val="a9"/>
              <w:snapToGrid w:val="0"/>
              <w:spacing w:line="192" w:lineRule="exact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DD92B7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523B0B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AFD030" w14:textId="77777777" w:rsidR="00000000" w:rsidRDefault="00000000">
            <w:pPr>
              <w:pStyle w:val="a9"/>
              <w:snapToGrid w:val="0"/>
              <w:spacing w:line="192" w:lineRule="exact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D2AE4F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  <w:highlight w:val="yellow"/>
              </w:rPr>
            </w:pPr>
          </w:p>
        </w:tc>
      </w:tr>
      <w:tr w:rsidR="00000000" w14:paraId="662F65B2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9F2DA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나오소프트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4F7E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18"/>
                <w:szCs w:val="18"/>
              </w:rPr>
              <w:t>2013.02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45464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18"/>
                <w:szCs w:val="18"/>
              </w:rPr>
              <w:t>2015.03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63BF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주임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7896A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웹개발/운영</w:t>
            </w:r>
          </w:p>
        </w:tc>
      </w:tr>
      <w:tr w:rsidR="00000000" w14:paraId="642C4AB4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D54BA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인디시스템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82F18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2015.12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3AF84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2021.12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14846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E7FDF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웹개발/운영</w:t>
            </w:r>
          </w:p>
        </w:tc>
      </w:tr>
      <w:tr w:rsidR="00000000" w14:paraId="7DB36A83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ABA2E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온아이티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53892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</w:rPr>
              <w:t>2022..08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82C47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</w:rPr>
              <w:t>2023.04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787B8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7537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웹개발/운영</w:t>
            </w:r>
          </w:p>
        </w:tc>
      </w:tr>
      <w:tr w:rsidR="00000000" w14:paraId="7B8C952B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11E2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eastAsia="맑은 고딕"/>
                <w:b/>
                <w:bCs/>
                <w:sz w:val="20"/>
              </w:rPr>
              <w:t>더즈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인터랙티브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F355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  <w:sz w:val="18"/>
                <w:szCs w:val="18"/>
              </w:rPr>
              <w:t>2023.10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FAA64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-15"/>
                <w:sz w:val="18"/>
                <w:szCs w:val="18"/>
              </w:rPr>
              <w:t>2024.02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8A61B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책임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92351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웹개발/운영</w:t>
            </w:r>
          </w:p>
        </w:tc>
      </w:tr>
      <w:tr w:rsidR="00000000" w14:paraId="66593A27" w14:textId="77777777">
        <w:trPr>
          <w:cantSplit/>
          <w:trHeight w:val="45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37C0B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222222"/>
                <w:sz w:val="20"/>
              </w:rPr>
              <w:t>지엠솔루션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AA1B7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spacing w:val="-15"/>
                <w:sz w:val="18"/>
                <w:szCs w:val="18"/>
              </w:rPr>
              <w:t>2024.06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BCA7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</w:rPr>
              <w:t>2024.08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1DF8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책임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EA1FE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SQL수정</w:t>
            </w:r>
          </w:p>
        </w:tc>
      </w:tr>
      <w:tr w:rsidR="00000000" w14:paraId="76A693AF" w14:textId="77777777">
        <w:trPr>
          <w:cantSplit/>
          <w:trHeight w:val="454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8E2CF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eastAsia="맑은 고딕"/>
                <w:b/>
                <w:bCs/>
                <w:sz w:val="20"/>
              </w:rPr>
              <w:t>퓨처누리</w:t>
            </w:r>
          </w:p>
        </w:tc>
        <w:tc>
          <w:tcPr>
            <w:tcW w:w="1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1D440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</w:rPr>
              <w:t>2024.10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865CE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pacing w:val="-15"/>
              </w:rPr>
              <w:t>2024.12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65F6A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책임</w:t>
            </w:r>
          </w:p>
        </w:tc>
        <w:tc>
          <w:tcPr>
            <w:tcW w:w="3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153C" w14:textId="77777777" w:rsidR="00000000" w:rsidRDefault="00000000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line="288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</w:rPr>
              <w:t>웹개발</w:t>
            </w:r>
          </w:p>
        </w:tc>
      </w:tr>
    </w:tbl>
    <w:p w14:paraId="6F7C8833" w14:textId="77777777" w:rsidR="00000000" w:rsidRDefault="00000000">
      <w:pPr>
        <w:numPr>
          <w:ilvl w:val="0"/>
          <w:numId w:val="3"/>
        </w:numPr>
        <w:jc w:val="left"/>
        <w:rPr>
          <w:rFonts w:ascii="맑은 고딕" w:eastAsia="맑은 고딕" w:hAnsi="맑은 고딕" w:cs="맑은 고딕" w:hint="eastAsia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교육                                                          6. 보유기술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000000" w14:paraId="50EEC7E8" w14:textId="77777777">
        <w:trPr>
          <w:trHeight w:val="45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781EE76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교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육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A5E7ED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작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BF5EBD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종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료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1A26B60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E1F50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0406F1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8B454F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숙련도</w:t>
            </w:r>
          </w:p>
        </w:tc>
      </w:tr>
      <w:tr w:rsidR="00000000" w14:paraId="063209A7" w14:textId="77777777">
        <w:trPr>
          <w:trHeight w:val="45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7F1CF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전자정부</w:t>
            </w:r>
          </w:p>
          <w:p w14:paraId="5B848CE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F74AF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2015.07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C1877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2015.11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3849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인크레파스융합SW교육센터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27C41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5BCEF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java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DBEEA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중</w:t>
            </w:r>
          </w:p>
        </w:tc>
      </w:tr>
      <w:tr w:rsidR="00000000" w14:paraId="367FF397" w14:textId="77777777">
        <w:trPr>
          <w:trHeight w:val="45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8FBD9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스마트자바</w:t>
            </w:r>
          </w:p>
          <w:p w14:paraId="15D285C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안드로이드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3FEB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2012.09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05667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2013.01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F7AA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경영기술개발원</w:t>
            </w: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1D661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9FC0F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Oracle,MySql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7CDD4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중</w:t>
            </w:r>
          </w:p>
        </w:tc>
      </w:tr>
      <w:tr w:rsidR="00000000" w14:paraId="093B1702" w14:textId="77777777">
        <w:trPr>
          <w:trHeight w:val="45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BCD2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8C3BE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A28BD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B6E6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A6008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301E0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javascript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BC896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중</w:t>
            </w:r>
          </w:p>
        </w:tc>
      </w:tr>
      <w:tr w:rsidR="00000000" w14:paraId="31D76AD5" w14:textId="77777777">
        <w:trPr>
          <w:trHeight w:val="45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E6C96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88D8F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B8357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A52A8" w14:textId="77777777" w:rsidR="00000000" w:rsidRDefault="0000000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1DDC3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53671" w14:textId="77777777" w:rsidR="00000000" w:rsidRDefault="00000000">
            <w:pPr>
              <w:widowControl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16"/>
                <w:szCs w:val="16"/>
              </w:rPr>
              <w:t>Jquery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65428" w14:textId="77777777" w:rsidR="00000000" w:rsidRDefault="00000000">
            <w:pPr>
              <w:widowControl/>
              <w:snapToGrid w:val="0"/>
              <w:jc w:val="center"/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</w:rPr>
              <w:t>중</w:t>
            </w:r>
          </w:p>
        </w:tc>
      </w:tr>
      <w:tr w:rsidR="00000000" w14:paraId="787C4326" w14:textId="77777777">
        <w:trPr>
          <w:trHeight w:val="48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A413A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0B5C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1B897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34F7A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CADE6" w14:textId="77777777" w:rsidR="00000000" w:rsidRDefault="00000000">
            <w:pPr>
              <w:snapToGrid w:val="0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81B56" w14:textId="77777777" w:rsidR="00000000" w:rsidRDefault="00000000">
            <w:pPr>
              <w:widowControl/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16"/>
                <w:szCs w:val="16"/>
              </w:rPr>
              <w:t>Xplatform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D705B" w14:textId="77777777" w:rsidR="00000000" w:rsidRDefault="00000000">
            <w:pPr>
              <w:widowControl/>
              <w:snapToGrid w:val="0"/>
              <w:jc w:val="center"/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</w:rPr>
              <w:t>중</w:t>
            </w:r>
          </w:p>
        </w:tc>
      </w:tr>
    </w:tbl>
    <w:p w14:paraId="52290A48" w14:textId="77777777" w:rsidR="00000000" w:rsidRDefault="00000000">
      <w:pPr>
        <w:sectPr w:rsidR="00000000">
          <w:pgSz w:w="11906" w:h="16838"/>
          <w:pgMar w:top="1458" w:right="1207" w:bottom="1458" w:left="1100" w:header="720" w:footer="720" w:gutter="0"/>
          <w:cols w:space="720"/>
          <w:docGrid w:type="lines" w:linePitch="365"/>
        </w:sectPr>
      </w:pP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000000" w14:paraId="38DE2196" w14:textId="77777777">
        <w:trPr>
          <w:trHeight w:val="393"/>
        </w:trPr>
        <w:tc>
          <w:tcPr>
            <w:tcW w:w="15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0B7C4134" w14:textId="77777777" w:rsidR="00000000" w:rsidRDefault="00000000">
            <w:pPr>
              <w:pStyle w:val="1"/>
            </w:pPr>
            <w:r>
              <w:rPr>
                <w:rFonts w:ascii="맑은 고딕" w:eastAsia="맑은 고딕" w:hAnsi="맑은 고딕" w:cs="맑은 고딕"/>
              </w:rPr>
              <w:lastRenderedPageBreak/>
              <w:t>SKILL INVENTORY</w:t>
            </w: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(작성자: 김태형)</w:t>
            </w:r>
          </w:p>
        </w:tc>
      </w:tr>
    </w:tbl>
    <w:p w14:paraId="3CBB4C16" w14:textId="77777777" w:rsidR="00000000" w:rsidRDefault="00000000">
      <w:pPr>
        <w:ind w:left="-700"/>
        <w:jc w:val="center"/>
        <w:rPr>
          <w:rFonts w:ascii="맑은 고딕" w:eastAsia="맑은 고딕" w:hAnsi="맑은 고딕" w:cs="맑은 고딕" w:hint="eastAsia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**가장 최근의 프로젝트를 </w:t>
      </w:r>
      <w:r>
        <w:rPr>
          <w:rFonts w:ascii="맑은 고딕" w:eastAsia="맑은 고딕" w:hAnsi="맑은 고딕" w:cs="맑은 고딕" w:hint="eastAsia"/>
          <w:b/>
          <w:color w:val="FF0000"/>
          <w:sz w:val="18"/>
          <w:szCs w:val="18"/>
        </w:rPr>
        <w:t>하단으로</w:t>
      </w:r>
      <w:r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916"/>
        <w:gridCol w:w="860"/>
        <w:gridCol w:w="917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000000" w14:paraId="564136DF" w14:textId="77777777">
        <w:trPr>
          <w:trHeight w:val="454"/>
          <w:tblHeader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62C49A" w14:textId="77777777" w:rsidR="00000000" w:rsidRDefault="00000000">
            <w:pPr>
              <w:pStyle w:val="a9"/>
              <w:spacing w:line="307" w:lineRule="atLeast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프로젝트명</w:t>
            </w:r>
          </w:p>
          <w:p w14:paraId="001D3545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상세업무내용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)</w:t>
            </w:r>
          </w:p>
        </w:tc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914C23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22E423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96D986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723B61C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0E0E24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000000" w14:paraId="089C5AEF" w14:textId="77777777">
        <w:trPr>
          <w:trHeight w:val="454"/>
          <w:tblHeader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E2E0E8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DADA3C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F2DAE1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C3D497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BF648C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811178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8814CB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6926E50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9EC03E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41C173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A711BA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TOOL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5FC1D9" w14:textId="77777777" w:rsidR="00000000" w:rsidRDefault="00000000">
            <w:pPr>
              <w:pStyle w:val="a9"/>
              <w:spacing w:line="192" w:lineRule="exact"/>
              <w:jc w:val="center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기타</w:t>
            </w:r>
          </w:p>
        </w:tc>
      </w:tr>
      <w:tr w:rsidR="00000000" w14:paraId="5EBB48FC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92B2C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LG CNS VCC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1CDA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2013.02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19B9B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2013.03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B5CE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LG CNS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8E537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E1ED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보조강사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2BA62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520FC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F4627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1223218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3BCF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6E43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AAFB1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신입사원교육프로그램</w:t>
            </w:r>
          </w:p>
          <w:p w14:paraId="46B311B6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java,jsp,sql) 보조 강사</w:t>
            </w:r>
          </w:p>
        </w:tc>
      </w:tr>
      <w:tr w:rsidR="00000000" w14:paraId="10A47DEE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BCB87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나오소프트 홈페이지</w:t>
            </w:r>
          </w:p>
          <w:p w14:paraId="5DEBEE08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고도화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789A4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2013.04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81F2A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2013.07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45C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1D3F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E4B9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64F38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A0B1C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8FD13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48F19BD1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799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MySQL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B84F2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806AA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기능수정</w:t>
            </w:r>
          </w:p>
        </w:tc>
      </w:tr>
      <w:tr w:rsidR="00000000" w14:paraId="2DF6582C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FC298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sk텔레콤 SmartCQ 웹</w:t>
            </w:r>
          </w:p>
          <w:p w14:paraId="6D58FE5C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화면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2F1A8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2013.09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D7299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2013.11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25D1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SK 텔레콤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AA2A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EFCA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00CB5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4347A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DF30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23102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EFA2A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FC80A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HTML5Canvas 이용한 </w:t>
            </w:r>
          </w:p>
          <w:p w14:paraId="7BBA1CF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화면 개발</w:t>
            </w:r>
          </w:p>
        </w:tc>
      </w:tr>
      <w:tr w:rsidR="00000000" w14:paraId="63CE2681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1500C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sk 텔레콤 MyShop</w:t>
            </w:r>
          </w:p>
          <w:p w14:paraId="6D88C1CF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웹 스크립트 작업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02028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2014.04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E5F0B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2014.05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111E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SK텔레콤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8636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AE8E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67289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4D295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455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30E31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438A8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E4A1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화면개발</w:t>
            </w:r>
          </w:p>
        </w:tc>
      </w:tr>
      <w:tr w:rsidR="00000000" w14:paraId="3E5BFCC6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8193F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 홈페이지</w:t>
            </w:r>
          </w:p>
          <w:p w14:paraId="29DD85CA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  <w:t>신규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2729F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2014.06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4083F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2014.11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CFB21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AFB34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3C80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E12C8" w14:textId="77777777" w:rsidR="00000000" w:rsidRDefault="00000000">
            <w:pPr>
              <w:snapToGrid w:val="0"/>
              <w:spacing w:line="200" w:lineRule="atLeast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352C2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A969E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231129C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D87C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F6D48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04AA2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기존홈페이지 spring으로변경</w:t>
            </w:r>
          </w:p>
        </w:tc>
      </w:tr>
      <w:tr w:rsidR="00000000" w14:paraId="4F494A42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CFC30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  <w:t>NS 홈쇼핑 모바일 서비스 기능 개선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3A97C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2014.12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9D109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2015.01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5420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NS홈쇼핑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3C943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CF53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AA800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E3CA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E836A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3C745AD7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DC21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B0FD2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AB89E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상품등록시 이미지추가</w:t>
            </w:r>
          </w:p>
        </w:tc>
      </w:tr>
      <w:tr w:rsidR="00000000" w14:paraId="7DA11DB0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29D0B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대구 보건 대학교</w:t>
            </w:r>
          </w:p>
          <w:p w14:paraId="643F8B61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  <w:t>홈페이지 개선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30704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2015.02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10B2E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2015.03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6BEC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6"/>
                <w:szCs w:val="16"/>
              </w:rPr>
              <w:t>대구 보건 대학교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099D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나오 소프트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A17D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11AAD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91F96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D94F0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43A76DB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7E31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091C5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52248" w14:textId="77777777" w:rsidR="00000000" w:rsidRDefault="00000000">
            <w:pPr>
              <w:jc w:val="center"/>
            </w:pPr>
            <w:r>
              <w:rPr>
                <w:rFonts w:eastAsia="맑은 고딕"/>
                <w:sz w:val="18"/>
                <w:szCs w:val="18"/>
              </w:rPr>
              <w:t>관리자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페이지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기능보강</w:t>
            </w:r>
          </w:p>
        </w:tc>
      </w:tr>
      <w:tr w:rsidR="00000000" w14:paraId="2CDFEE98" w14:textId="77777777">
        <w:trPr>
          <w:trHeight w:val="4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CDAC1" w14:textId="77777777" w:rsidR="00000000" w:rsidRDefault="00000000">
            <w:pPr>
              <w:snapToGrid w:val="0"/>
              <w:spacing w:line="240" w:lineRule="atLeast"/>
              <w:jc w:val="center"/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용평리조트 차세대</w:t>
            </w:r>
          </w:p>
          <w:p w14:paraId="0760F4A9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  <w:t>시스템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6A301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2015.12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82C44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2016.10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6EA71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용평리조트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CE4AA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3216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75826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D81D8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25B7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0792CD34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6F0C6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FAE33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AC54D" w14:textId="77777777" w:rsidR="00000000" w:rsidRDefault="00000000">
            <w:pPr>
              <w:jc w:val="center"/>
            </w:pPr>
            <w:r>
              <w:rPr>
                <w:rFonts w:eastAsia="맑은 고딕"/>
                <w:sz w:val="18"/>
                <w:szCs w:val="18"/>
              </w:rPr>
              <w:t>골프업무화면개발</w:t>
            </w:r>
          </w:p>
        </w:tc>
      </w:tr>
      <w:tr w:rsidR="00000000" w14:paraId="6D91FA98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10BF8" w14:textId="77777777" w:rsidR="00000000" w:rsidRDefault="00000000">
            <w:pPr>
              <w:pStyle w:val="af2"/>
              <w:spacing w:line="240" w:lineRule="atLeast"/>
              <w:ind w:right="100"/>
              <w:jc w:val="center"/>
              <w:rPr>
                <w:rFonts w:ascii="맑은 고딕" w:eastAsia="맑은 고딕" w:hAnsi="맑은 고딕" w:cs="맑은 고딕" w:hint="eastAsia"/>
                <w:spacing w:val="-15"/>
              </w:rPr>
            </w:pPr>
            <w:r>
              <w:rPr>
                <w:rFonts w:ascii="맑은 고딕" w:eastAsia="맑은 고딕" w:hAnsi="맑은 고딕" w:cs="맑은 고딕"/>
                <w:spacing w:val="-15"/>
              </w:rPr>
              <w:t>국가 기후 시스템</w:t>
            </w:r>
          </w:p>
          <w:p w14:paraId="5FC4FF42" w14:textId="77777777" w:rsidR="00000000" w:rsidRDefault="00000000">
            <w:pPr>
              <w:pStyle w:val="af2"/>
              <w:spacing w:line="240" w:lineRule="atLeast"/>
              <w:ind w:right="100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유지관리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182D6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2016.11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508E2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2016.12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2A856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기상청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0A3BE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61D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4BA05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112C7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A48A4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1881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E5290" w14:textId="77777777" w:rsidR="00000000" w:rsidRDefault="00000000">
            <w:pPr>
              <w:snapToGrid w:val="0"/>
              <w:spacing w:line="20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23C59" w14:textId="77777777" w:rsidR="00000000" w:rsidRDefault="00000000">
            <w:pPr>
              <w:pStyle w:val="a9"/>
              <w:snapToGrid w:val="0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오퍼레이팅</w:t>
            </w:r>
          </w:p>
        </w:tc>
      </w:tr>
      <w:tr w:rsidR="00000000" w14:paraId="5E575024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79860" w14:textId="77777777" w:rsidR="00000000" w:rsidRDefault="00000000">
            <w:pPr>
              <w:pStyle w:val="af2"/>
              <w:spacing w:line="240" w:lineRule="atLeast"/>
              <w:ind w:right="100"/>
              <w:jc w:val="center"/>
              <w:rPr>
                <w:rFonts w:ascii="맑은 고딕" w:eastAsia="맑은 고딕" w:hAnsi="맑은 고딕" w:cs="맑은 고딕" w:hint="eastAsia"/>
                <w:spacing w:val="-15"/>
              </w:rPr>
            </w:pPr>
            <w:r>
              <w:rPr>
                <w:rFonts w:ascii="맑은 고딕" w:eastAsia="맑은 고딕" w:hAnsi="맑은 고딕" w:cs="맑은 고딕"/>
                <w:spacing w:val="-15"/>
              </w:rPr>
              <w:t>용평리조트 차세대</w:t>
            </w:r>
          </w:p>
          <w:p w14:paraId="19AD57CB" w14:textId="77777777" w:rsidR="00000000" w:rsidRDefault="00000000">
            <w:pPr>
              <w:pStyle w:val="af2"/>
              <w:spacing w:line="240" w:lineRule="atLeast"/>
              <w:ind w:right="100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시스템 추가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DD413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2017.03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DA1C2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2017.05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38CE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용평리조트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17CD0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E444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E366D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ADD3E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69812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0734D0D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BB97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603E2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FDB27" w14:textId="77777777" w:rsidR="00000000" w:rsidRDefault="00000000">
            <w:pPr>
              <w:jc w:val="center"/>
            </w:pPr>
            <w:r>
              <w:rPr>
                <w:rFonts w:eastAsia="맑은 고딕"/>
                <w:sz w:val="18"/>
                <w:szCs w:val="18"/>
              </w:rPr>
              <w:t>오류수정및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기능추가</w:t>
            </w:r>
          </w:p>
        </w:tc>
      </w:tr>
      <w:tr w:rsidR="00000000" w14:paraId="1C532D49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6146" w14:textId="77777777" w:rsidR="00000000" w:rsidRDefault="00000000">
            <w:pPr>
              <w:pStyle w:val="af2"/>
              <w:spacing w:line="240" w:lineRule="atLeast"/>
              <w:ind w:right="100"/>
              <w:jc w:val="center"/>
              <w:rPr>
                <w:rFonts w:ascii="맑은 고딕" w:eastAsia="맑은 고딕" w:hAnsi="맑은 고딕" w:cs="맑은 고딕" w:hint="eastAsia"/>
                <w:spacing w:val="-15"/>
              </w:rPr>
            </w:pPr>
            <w:r>
              <w:rPr>
                <w:rFonts w:ascii="맑은 고딕" w:eastAsia="맑은 고딕" w:hAnsi="맑은 고딕" w:cs="맑은 고딕"/>
                <w:spacing w:val="-15"/>
              </w:rPr>
              <w:t>위성자료서비스</w:t>
            </w:r>
          </w:p>
          <w:p w14:paraId="61629F5B" w14:textId="77777777" w:rsidR="00000000" w:rsidRDefault="00000000">
            <w:pPr>
              <w:pStyle w:val="af2"/>
              <w:spacing w:line="240" w:lineRule="atLeast"/>
              <w:ind w:right="100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서브시스템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8599A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2019.02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21FDE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2019.12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D66F6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  <w:t>한국전자통신</w:t>
            </w:r>
          </w:p>
          <w:p w14:paraId="4393A0A4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  <w:lastRenderedPageBreak/>
              <w:t>연구원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6930A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lastRenderedPageBreak/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3A9D7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79AAF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615E5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2E8BA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66770F0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135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8554A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CB973" w14:textId="77777777" w:rsidR="00000000" w:rsidRDefault="00000000">
            <w:pPr>
              <w:jc w:val="center"/>
            </w:pPr>
            <w:r>
              <w:rPr>
                <w:rFonts w:eastAsia="맑은 고딕"/>
                <w:sz w:val="18"/>
                <w:szCs w:val="18"/>
              </w:rPr>
              <w:t>대국민자료서비스개발</w:t>
            </w:r>
          </w:p>
        </w:tc>
      </w:tr>
      <w:tr w:rsidR="00000000" w14:paraId="0E53C6A1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D03B4" w14:textId="77777777" w:rsidR="00000000" w:rsidRDefault="00000000">
            <w:pPr>
              <w:pStyle w:val="af2"/>
              <w:spacing w:line="240" w:lineRule="atLeast"/>
              <w:ind w:right="100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휘닉스 호탤앤 리조트 차세대 시스템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D8BC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2017.12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7945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2019.01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FEC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</w:rPr>
              <w:t>한화에스엔씨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18A77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20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AD1A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AF49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B727D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3FFB2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71E54B2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0B17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51924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25E09" w14:textId="77777777" w:rsidR="00000000" w:rsidRDefault="00000000">
            <w:pPr>
              <w:pStyle w:val="a9"/>
              <w:snapToGrid w:val="0"/>
              <w:spacing w:line="240" w:lineRule="auto"/>
              <w:jc w:val="center"/>
              <w:rPr>
                <w:rFonts w:ascii="맑은 고딕" w:eastAsia="맑은 고딕" w:hAnsi="맑은 고딕" w:cs="맑은 고딕"/>
                <w:spacing w:val="-15"/>
              </w:rPr>
            </w:pPr>
            <w:r>
              <w:rPr>
                <w:rFonts w:ascii="맑은 고딕" w:eastAsia="맑은 고딕" w:hAnsi="맑은 고딕" w:cs="맑은 고딕"/>
                <w:spacing w:val="-15"/>
                <w:sz w:val="18"/>
                <w:szCs w:val="18"/>
              </w:rPr>
              <w:t>OZReport</w:t>
            </w:r>
          </w:p>
          <w:p w14:paraId="671E3E95" w14:textId="77777777" w:rsidR="00000000" w:rsidRDefault="00000000">
            <w:pPr>
              <w:pStyle w:val="a9"/>
              <w:snapToGrid w:val="0"/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XPlatform예약파트 개발</w:t>
            </w:r>
          </w:p>
        </w:tc>
      </w:tr>
      <w:tr w:rsidR="00000000" w14:paraId="46B91203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7C290" w14:textId="77777777" w:rsidR="00000000" w:rsidRDefault="00000000">
            <w:pPr>
              <w:pStyle w:val="af2"/>
              <w:spacing w:line="240" w:lineRule="atLeast"/>
              <w:ind w:right="100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천리안 1호위성시스템 운영 및 유지 관리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FF15E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2019.02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B81EF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2019.12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47F0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  <w:t>국가기상위성센터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AC54D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001EC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운영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6AA9B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BB720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D3705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63447FF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6665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B22F5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8EAEB" w14:textId="77777777" w:rsidR="00000000" w:rsidRDefault="00000000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대국민서비스페이지 운영</w:t>
            </w:r>
          </w:p>
        </w:tc>
      </w:tr>
      <w:tr w:rsidR="00000000" w14:paraId="2F99C89B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4D25C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pacing w:val="-15"/>
              </w:rPr>
              <w:t>천리안 2호 위성시스템 운영 및 기능 개선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E205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2020.01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C868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2021.12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A41E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pacing w:val="-15"/>
                <w:sz w:val="18"/>
                <w:szCs w:val="18"/>
              </w:rPr>
              <w:t>국가기상위성센터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E3791" w14:textId="77777777" w:rsidR="00000000" w:rsidRDefault="00000000">
            <w:pPr>
              <w:pStyle w:val="af1"/>
              <w:snapToGrid w:val="0"/>
              <w:spacing w:before="0" w:after="0" w:line="0" w:lineRule="atLeast"/>
              <w:jc w:val="center"/>
            </w:pPr>
            <w:r>
              <w:rPr>
                <w:rFonts w:ascii="굴림체" w:eastAsia="맑은 고딕" w:hAnsi="굴림체" w:cs="Arial"/>
                <w:color w:val="333333"/>
                <w:sz w:val="18"/>
                <w:szCs w:val="18"/>
              </w:rPr>
              <w:t>인디시스템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6A5F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AE5E7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2A696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D8FE7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6CF6485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3018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DBD75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9F431" w14:textId="77777777" w:rsidR="00000000" w:rsidRDefault="00000000">
            <w:pPr>
              <w:jc w:val="center"/>
            </w:pPr>
            <w:r>
              <w:rPr>
                <w:rFonts w:eastAsia="맑은 고딕"/>
              </w:rPr>
              <w:t>대국민서비스페이지운영</w:t>
            </w:r>
          </w:p>
        </w:tc>
      </w:tr>
      <w:tr w:rsidR="00000000" w14:paraId="3EC435A3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9CC1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/>
              </w:rPr>
              <w:t>LGU+ 홈가입 파트운영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765A9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2022.08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40485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2023.04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E538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</w:rPr>
              <w:t xml:space="preserve"> LGU+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773EF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eastAsia="맑은 고딕"/>
                <w:sz w:val="20"/>
              </w:rPr>
              <w:t>온아이티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3E0A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D189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4EAF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96836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178FDB4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F4DB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0176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DevOn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E55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번호이동/원스톱파트운영</w:t>
            </w:r>
          </w:p>
        </w:tc>
      </w:tr>
      <w:tr w:rsidR="00000000" w14:paraId="7D9C4418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A7121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삼성자산운용 디지털 채널 유지보수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2BA55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2023.10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32352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2024.02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EF5D4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삼성자산운용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99537" w14:textId="77777777" w:rsidR="00000000" w:rsidRDefault="00000000">
            <w:pPr>
              <w:pStyle w:val="af1"/>
              <w:spacing w:before="0" w:after="0" w:line="0" w:lineRule="atLeast"/>
              <w:jc w:val="center"/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더즈</w:t>
            </w:r>
          </w:p>
          <w:p w14:paraId="438E3898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eastAsia="맑은 고딕"/>
                <w:sz w:val="18"/>
                <w:szCs w:val="18"/>
              </w:rPr>
              <w:t>인터랙티브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E025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운영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F616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97717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AAA0A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7149FEB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F44A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49E03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IntelliJ/SpringBoot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EBED8" w14:textId="77777777" w:rsidR="00000000" w:rsidRDefault="00000000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홈페이지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맑은 고딕"/>
              </w:rPr>
              <w:t>운영</w:t>
            </w:r>
          </w:p>
          <w:p w14:paraId="5DCC31B8" w14:textId="77777777" w:rsidR="00000000" w:rsidRDefault="00000000">
            <w:pPr>
              <w:jc w:val="center"/>
            </w:pPr>
            <w:r>
              <w:rPr>
                <w:rFonts w:eastAsia="맑은 고딕"/>
              </w:rPr>
              <w:t>고객요구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맑은 고딕"/>
              </w:rPr>
              <w:t>추가개발</w:t>
            </w:r>
          </w:p>
        </w:tc>
      </w:tr>
      <w:tr w:rsidR="00000000" w14:paraId="2B49BBAF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D4E44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WMS NERP 개발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8928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2024.06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A8026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2024.08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309A0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</w:rPr>
              <w:t>LG CNS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EE1B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맑은 고딕" w:hAnsi="맑은 고딕" w:cs="맑은 고딕"/>
                <w:color w:val="222222"/>
                <w:sz w:val="18"/>
                <w:szCs w:val="18"/>
              </w:rPr>
              <w:t>지엠솔루션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F5761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7E859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97C70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7DA49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Oracle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DF744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PL/SQL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3AFE2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bizActor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7C8C" w14:textId="77777777" w:rsidR="00000000" w:rsidRDefault="00000000">
            <w:pPr>
              <w:jc w:val="center"/>
            </w:pPr>
            <w:r>
              <w:rPr>
                <w:rFonts w:eastAsia="맑은 고딕"/>
              </w:rPr>
              <w:t>프로시저쿼리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맑은 고딕"/>
              </w:rPr>
              <w:t>수정</w:t>
            </w:r>
          </w:p>
        </w:tc>
      </w:tr>
      <w:tr w:rsidR="00000000" w14:paraId="44C49902" w14:textId="77777777">
        <w:trPr>
          <w:trHeight w:val="45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20496" w14:textId="77777777" w:rsidR="00000000" w:rsidRDefault="00000000">
            <w:pPr>
              <w:snapToGrid w:val="0"/>
              <w:spacing w:line="240" w:lineRule="atLeast"/>
              <w:jc w:val="center"/>
            </w:pPr>
            <w:r>
              <w:rPr>
                <w:rFonts w:eastAsia="맑은 고딕"/>
              </w:rPr>
              <w:t>도서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맑은 고딕"/>
              </w:rPr>
              <w:t>포털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맑은 고딕"/>
              </w:rPr>
              <w:t>고도화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6CA6E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/>
                <w:spacing w:val="-15"/>
              </w:rPr>
              <w:t>2024.10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0B2EF" w14:textId="77777777" w:rsidR="00000000" w:rsidRDefault="00000000">
            <w:pPr>
              <w:pStyle w:val="af2"/>
              <w:jc w:val="center"/>
            </w:pPr>
            <w:r>
              <w:rPr>
                <w:rFonts w:ascii="맑은 고딕" w:eastAsia="맑은 고딕" w:hAnsi="맑은 고딕" w:cs="맑은 고딕" w:hint="eastAsia"/>
                <w:spacing w:val="-15"/>
              </w:rPr>
              <w:t>2024.12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D2D8E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</w:rPr>
              <w:t>서울대학교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952F1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eastAsia="맑은 고딕"/>
                <w:sz w:val="18"/>
                <w:szCs w:val="18"/>
              </w:rPr>
              <w:t>퓨처누리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F9D6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72913" w14:textId="77777777" w:rsidR="00000000" w:rsidRDefault="00000000">
            <w:pPr>
              <w:snapToGrid w:val="0"/>
              <w:spacing w:line="200" w:lineRule="atLeast"/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FACDF" w14:textId="77777777" w:rsidR="00000000" w:rsidRDefault="00000000">
            <w:pPr>
              <w:spacing w:line="200" w:lineRule="atLeast"/>
              <w:jc w:val="center"/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win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C13B" w14:textId="77777777" w:rsidR="00000000" w:rsidRDefault="00000000">
            <w:pPr>
              <w:snapToGrid w:val="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Java,JSP</w:t>
            </w:r>
          </w:p>
          <w:p w14:paraId="786C9C38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1FB7D" w14:textId="77777777" w:rsidR="00000000" w:rsidRDefault="00000000">
            <w:pPr>
              <w:snapToGrid w:val="0"/>
              <w:jc w:val="center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postgresql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9E106" w14:textId="77777777" w:rsidR="00000000" w:rsidRDefault="00000000">
            <w:pPr>
              <w:pStyle w:val="af1"/>
              <w:spacing w:before="0" w:after="0" w:line="0" w:lineRule="atLeast"/>
              <w:jc w:val="center"/>
            </w:pPr>
            <w:r>
              <w:rPr>
                <w:rFonts w:ascii="맑은 고딕" w:eastAsia="굴림체" w:hAnsi="맑은 고딕" w:cs="맑은 고딕"/>
                <w:sz w:val="18"/>
                <w:szCs w:val="18"/>
              </w:rPr>
              <w:t>Eclipse/Spring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6B55" w14:textId="77777777" w:rsidR="00000000" w:rsidRDefault="00000000">
            <w:pPr>
              <w:jc w:val="center"/>
            </w:pPr>
            <w:r>
              <w:rPr>
                <w:rFonts w:eastAsia="맑은 고딕"/>
              </w:rPr>
              <w:t>컬랙션기능개발</w:t>
            </w:r>
            <w:r>
              <w:rPr>
                <w:rFonts w:eastAsia="맑은 고딕"/>
              </w:rPr>
              <w:t>,</w:t>
            </w:r>
            <w:r>
              <w:rPr>
                <w:rFonts w:eastAsia="맑은 고딕"/>
              </w:rPr>
              <w:t>추가</w:t>
            </w:r>
          </w:p>
        </w:tc>
      </w:tr>
    </w:tbl>
    <w:p w14:paraId="452EC89A" w14:textId="77777777" w:rsidR="00000000" w:rsidRDefault="00000000">
      <w:pPr>
        <w:rPr>
          <w:rFonts w:ascii="맑은 고딕" w:eastAsia="맑은 고딕" w:hAnsi="맑은 고딕" w:cs="맑은 고딕" w:hint="eastAsia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11624"/>
      </w:tblGrid>
      <w:tr w:rsidR="00000000" w14:paraId="3CE52948" w14:textId="77777777">
        <w:trPr>
          <w:trHeight w:val="347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ED2A4D9" w14:textId="77777777" w:rsidR="00000000" w:rsidRDefault="00000000">
            <w:pPr>
              <w:widowControl/>
              <w:autoSpaceDE w:val="0"/>
              <w:jc w:val="left"/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D7B2" w14:textId="77777777" w:rsidR="00000000" w:rsidRDefault="00000000">
            <w:pPr>
              <w:autoSpaceDE w:val="0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DB : Tibero,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MY-SQL, Oracle</w:t>
            </w:r>
          </w:p>
          <w:p w14:paraId="5501B0B6" w14:textId="77777777" w:rsidR="00000000" w:rsidRDefault="00000000">
            <w:pPr>
              <w:autoSpaceDE w:val="0"/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기타 :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JAVA, JQUERY, OZReport,UBIReport,XPlatform</w:t>
            </w:r>
          </w:p>
        </w:tc>
      </w:tr>
    </w:tbl>
    <w:p w14:paraId="3E6D8FF7" w14:textId="77777777" w:rsidR="00795D54" w:rsidRDefault="00795D54">
      <w:pPr>
        <w:rPr>
          <w:rFonts w:ascii="맑은 고딕" w:eastAsia="맑은 고딕" w:hAnsi="맑은 고딕" w:cs="맑은 고딕" w:hint="eastAsia"/>
        </w:rPr>
      </w:pPr>
    </w:p>
    <w:sectPr w:rsidR="00795D54">
      <w:pgSz w:w="16838" w:h="11906" w:orient="landscape"/>
      <w:pgMar w:top="1094" w:right="540" w:bottom="1094" w:left="700" w:header="720" w:footer="720" w:gutter="0"/>
      <w:cols w:space="720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Malgun Gothic Semilight"/>
    <w:charset w:val="81"/>
    <w:family w:val="swiss"/>
    <w:pitch w:val="variable"/>
  </w:font>
  <w:font w:name="Noto Sans KR">
    <w:altName w:val="맑은 고딕"/>
    <w:charset w:val="8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num w:numId="1" w16cid:durableId="1863548548">
    <w:abstractNumId w:val="0"/>
  </w:num>
  <w:num w:numId="2" w16cid:durableId="1803694401">
    <w:abstractNumId w:val="1"/>
  </w:num>
  <w:num w:numId="3" w16cid:durableId="117533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E2"/>
    <w:rsid w:val="00536A71"/>
    <w:rsid w:val="005B1EE2"/>
    <w:rsid w:val="007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3E4370"/>
  <w15:chartTrackingRefBased/>
  <w15:docId w15:val="{1783EE70-B1CA-4852-B03B-7D1FDC3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바탕체"/>
      <w:kern w:val="2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rFonts w:ascii="굴림체" w:eastAsia="굴림체" w:hAnsi="굴림체" w:cs="굴림체"/>
      <w:b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1z0">
    <w:name w:val="WW8Num1z0"/>
    <w:rPr>
      <w:rFonts w:hint="default"/>
    </w:rPr>
  </w:style>
  <w:style w:type="character" w:styleId="a3">
    <w:name w:val="Default Paragraph Font"/>
  </w:style>
  <w:style w:type="character" w:customStyle="1" w:styleId="Char">
    <w:name w:val="머리글 Char"/>
    <w:rPr>
      <w:kern w:val="2"/>
    </w:rPr>
  </w:style>
  <w:style w:type="character" w:customStyle="1" w:styleId="Char0">
    <w:name w:val="바닥글 Char"/>
    <w:rPr>
      <w:kern w:val="2"/>
    </w:rPr>
  </w:style>
  <w:style w:type="character" w:customStyle="1" w:styleId="Char1">
    <w:name w:val="본문 들여쓰기 Char"/>
    <w:rPr>
      <w:rFonts w:ascii="굴림체" w:eastAsia="굴림체" w:hAnsi="굴림체" w:cs="굴림체"/>
      <w:kern w:val="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KR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  <w:sz w:val="24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pPr>
      <w:suppressLineNumbers/>
    </w:pPr>
    <w:rPr>
      <w:rFonts w:cs="Arial"/>
      <w:sz w:val="24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">
    <w:name w:val="Caption11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표준 단락"/>
    <w:pPr>
      <w:widowControl w:val="0"/>
      <w:suppressAutoHyphens/>
      <w:autoSpaceDE w:val="0"/>
      <w:spacing w:line="320" w:lineRule="atLeast"/>
    </w:pPr>
    <w:rPr>
      <w:rFonts w:ascii="바탕" w:eastAsia="바탕" w:hAnsi="바탕" w:cs="바탕"/>
      <w:color w:val="000000"/>
    </w:rPr>
  </w:style>
  <w:style w:type="paragraph" w:styleId="aa">
    <w:name w:val="Balloon Text"/>
    <w:basedOn w:val="a"/>
    <w:rPr>
      <w:rFonts w:ascii="Arial" w:eastAsia="돋움" w:hAnsi="Arial" w:cs="Arial"/>
      <w:sz w:val="18"/>
      <w:szCs w:val="18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pPr>
      <w:tabs>
        <w:tab w:val="center" w:pos="4513"/>
        <w:tab w:val="right" w:pos="9026"/>
      </w:tabs>
      <w:snapToGrid w:val="0"/>
    </w:pPr>
    <w:rPr>
      <w:lang w:val="x-none"/>
    </w:rPr>
  </w:style>
  <w:style w:type="paragraph" w:styleId="ac">
    <w:name w:val="footer"/>
    <w:basedOn w:val="a"/>
    <w:pPr>
      <w:tabs>
        <w:tab w:val="center" w:pos="4513"/>
        <w:tab w:val="right" w:pos="9026"/>
      </w:tabs>
      <w:snapToGrid w:val="0"/>
    </w:pPr>
    <w:rPr>
      <w:lang w:val="x-none"/>
    </w:rPr>
  </w:style>
  <w:style w:type="paragraph" w:styleId="ad">
    <w:name w:val="Body Text Indent"/>
    <w:basedOn w:val="a"/>
    <w:pPr>
      <w:spacing w:line="360" w:lineRule="atLeast"/>
      <w:ind w:left="-298"/>
      <w:jc w:val="center"/>
    </w:pPr>
    <w:rPr>
      <w:rFonts w:ascii="굴림체" w:eastAsia="굴림체" w:hAnsi="굴림체" w:cs="굴림체"/>
    </w:rPr>
  </w:style>
  <w:style w:type="paragraph" w:customStyle="1" w:styleId="ae">
    <w:name w:val="프레임 내용"/>
    <w:basedOn w:val="a"/>
  </w:style>
  <w:style w:type="paragraph" w:customStyle="1" w:styleId="af">
    <w:name w:val="표 내용"/>
    <w:basedOn w:val="a"/>
    <w:pPr>
      <w:suppressLineNumbers/>
    </w:pPr>
  </w:style>
  <w:style w:type="paragraph" w:customStyle="1" w:styleId="af0">
    <w:name w:val="표제목"/>
    <w:basedOn w:val="af"/>
    <w:pPr>
      <w:jc w:val="center"/>
    </w:pPr>
    <w:rPr>
      <w:b/>
      <w:bCs/>
    </w:rPr>
  </w:style>
  <w:style w:type="paragraph" w:styleId="af1">
    <w:name w:val="Normal (Web)"/>
    <w:basedOn w:val="a"/>
    <w:pPr>
      <w:widowControl/>
      <w:spacing w:before="280" w:after="280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2">
    <w:name w:val="바탕글"/>
    <w:basedOn w:val="a"/>
    <w:pPr>
      <w:snapToGrid w:val="0"/>
      <w:spacing w:line="360" w:lineRule="auto"/>
      <w:jc w:val="left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2025-03-13T02:08:00Z</dcterms:created>
  <dcterms:modified xsi:type="dcterms:W3CDTF">2025-03-13T02:08:00Z</dcterms:modified>
</cp:coreProperties>
</file>